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36"/>
          <w:szCs w:val="36"/>
        </w:rPr>
        <w:jc w:val="center"/>
        <w:spacing w:before="21"/>
        <w:ind w:left="2756" w:right="2735"/>
      </w:pPr>
      <w:r>
        <w:rPr>
          <w:rFonts w:cs="Calibri" w:hAnsi="Calibri" w:eastAsia="Calibri" w:ascii="Calibri"/>
          <w:spacing w:val="0"/>
          <w:w w:val="100"/>
          <w:sz w:val="36"/>
          <w:szCs w:val="36"/>
        </w:rPr>
        <w:t>STU</w:t>
      </w:r>
      <w:r>
        <w:rPr>
          <w:rFonts w:cs="Calibri" w:hAnsi="Calibri" w:eastAsia="Calibri" w:ascii="Calibri"/>
          <w:spacing w:val="-1"/>
          <w:w w:val="100"/>
          <w:sz w:val="36"/>
          <w:szCs w:val="36"/>
        </w:rPr>
        <w:t>D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ENT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 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–</w:t>
      </w:r>
      <w:r>
        <w:rPr>
          <w:rFonts w:cs="Calibri" w:hAnsi="Calibri" w:eastAsia="Calibri" w:ascii="Calibri"/>
          <w:spacing w:val="1"/>
          <w:w w:val="100"/>
          <w:sz w:val="36"/>
          <w:szCs w:val="36"/>
        </w:rPr>
        <w:t> 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R</w:t>
      </w:r>
      <w:r>
        <w:rPr>
          <w:rFonts w:cs="Calibri" w:hAnsi="Calibri" w:eastAsia="Calibri" w:ascii="Calibri"/>
          <w:spacing w:val="-2"/>
          <w:w w:val="100"/>
          <w:sz w:val="36"/>
          <w:szCs w:val="36"/>
        </w:rPr>
        <w:t>E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L</w:t>
      </w:r>
      <w:r>
        <w:rPr>
          <w:rFonts w:cs="Calibri" w:hAnsi="Calibri" w:eastAsia="Calibri" w:ascii="Calibri"/>
          <w:spacing w:val="1"/>
          <w:w w:val="100"/>
          <w:sz w:val="36"/>
          <w:szCs w:val="36"/>
        </w:rPr>
        <w:t>E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ASE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 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FORM</w:t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1312" w:right="1292"/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LUMB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GH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CHO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ADU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-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IN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0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NOTICE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TO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ST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DENTS: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76"/>
        <w:ind w:left="100" w:right="70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Z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NCE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ses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Pro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5"/>
          <w:w w:val="100"/>
          <w:sz w:val="24"/>
          <w:szCs w:val="24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s,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ck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sen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75"/>
        <w:ind w:left="100" w:right="318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egin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rriv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igh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ool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lete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eck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8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6,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5.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8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venue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igh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School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ima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ely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a.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7,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" w:lineRule="auto" w:line="276"/>
        <w:ind w:left="100" w:right="341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2015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5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ired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arrive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.m.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ALL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st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to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  <w:u w:val="single" w:color="000000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riva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ion,</w:t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arrival</w:t>
      </w:r>
      <w:r>
        <w:rPr>
          <w:rFonts w:cs="Calibri" w:hAnsi="Calibri" w:eastAsia="Calibri" w:ascii="Calibri"/>
          <w:spacing w:val="2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ly</w:t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le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se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  <w:t>w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ill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er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  <w:u w:val="single" w:color="000000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2"/>
          <w:w w:val="100"/>
          <w:sz w:val="24"/>
          <w:szCs w:val="24"/>
          <w:u w:val="single" w:color="000000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eve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g.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!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!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!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100"/>
      </w:pPr>
      <w:r>
        <w:pict>
          <v:group style="position:absolute;margin-left:80.3704pt;margin-top:13.3352pt;width:168.17pt;height:0.77925pt;mso-position-horizontal-relative:page;mso-position-vertical-relative:paragraph;z-index:-100" coordorigin="1607,267" coordsize="3363,16">
            <v:shape style="position:absolute;left:1615;top:274;width:2628;height:0" coordorigin="1615,274" coordsize="2628,0" path="m1615,274l4244,274e" filled="f" stroked="t" strokeweight="0.77925pt" strokecolor="#000000">
              <v:path arrowok="t"/>
            </v:shape>
            <v:shape style="position:absolute;left:4247;top:274;width:716;height:0" coordorigin="4247,274" coordsize="716,0" path="m4247,274l4963,274e" filled="f" stroked="t" strokeweight="0.779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                                              </w:t>
      </w:r>
      <w:r>
        <w:rPr>
          <w:rFonts w:cs="Calibri" w:hAnsi="Calibri" w:eastAsia="Calibri" w:ascii="Calibri"/>
          <w:spacing w:val="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ave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er,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7" w:lineRule="auto" w:line="276"/>
        <w:ind w:left="100" w:right="137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                                                           </w:t>
      </w:r>
      <w:r>
        <w:rPr>
          <w:rFonts w:cs="Calibri" w:hAnsi="Calibri" w:eastAsia="Calibri" w:ascii="Calibri"/>
          <w:spacing w:val="-6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-6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-6"/>
          <w:sz w:val="24"/>
          <w:szCs w:val="24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erton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igh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ovi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Trave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oj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radua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“L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In”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ay,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6,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ain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Event,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9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45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Servi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Rd.,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Texas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8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5.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also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issi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ivi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gam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5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.S.D.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15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igh</w:t>
      </w:r>
      <w:r>
        <w:rPr>
          <w:rFonts w:cs="Calibri" w:hAnsi="Calibri" w:eastAsia="Calibri" w:ascii="Calibri"/>
          <w:spacing w:val="-1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School</w:t>
      </w:r>
      <w:r>
        <w:rPr>
          <w:rFonts w:cs="Calibri" w:hAnsi="Calibri" w:eastAsia="Calibri" w:ascii="Calibri"/>
          <w:spacing w:val="-4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oj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Gra</w:t>
      </w:r>
      <w:r>
        <w:rPr>
          <w:rFonts w:cs="Calibri" w:hAnsi="Calibri" w:eastAsia="Calibri" w:ascii="Calibri"/>
          <w:spacing w:val="-1"/>
          <w:w w:val="100"/>
          <w:position w:val="1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on</w:t>
      </w:r>
      <w:r>
        <w:rPr>
          <w:rFonts w:cs="Calibri" w:hAnsi="Calibri" w:eastAsia="Calibri" w:ascii="Calibri"/>
          <w:spacing w:val="3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C</w:t>
      </w:r>
      <w:r>
        <w:rPr>
          <w:rFonts w:cs="Calibri" w:hAnsi="Calibri" w:eastAsia="Calibri" w:ascii="Calibri"/>
          <w:spacing w:val="-3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position w:val="1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mi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li</w:t>
      </w:r>
      <w:r>
        <w:rPr>
          <w:rFonts w:cs="Calibri" w:hAnsi="Calibri" w:eastAsia="Calibri" w:ascii="Calibri"/>
          <w:spacing w:val="-2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ili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y</w:t>
      </w:r>
      <w:r>
        <w:rPr>
          <w:rFonts w:cs="Calibri" w:hAnsi="Calibri" w:eastAsia="Calibri" w:ascii="Calibri"/>
          <w:spacing w:val="-4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or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j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es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my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ior</w:t>
      </w:r>
      <w:r>
        <w:rPr>
          <w:rFonts w:cs="Calibri" w:hAnsi="Calibri" w:eastAsia="Calibri" w:ascii="Calibri"/>
          <w:spacing w:val="0"/>
          <w:w w:val="100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 w:lineRule="exact" w:line="280"/>
        <w:ind w:left="100"/>
      </w:pPr>
      <w:r>
        <w:pict>
          <v:group style="position:absolute;margin-left:72.024pt;margin-top:66.8048pt;width:209.089pt;height:0pt;mso-position-horizontal-relative:page;mso-position-vertical-relative:paragraph;z-index:-99" coordorigin="1440,1336" coordsize="4182,0">
            <v:shape style="position:absolute;left:1440;top:1336;width:4182;height:0" coordorigin="1440,1336" coordsize="4182,0" path="m1440,1336l5622,1336e" filled="f" stroked="t" strokeweight="0.77925pt" strokecolor="#000000">
              <v:path arrowok="t"/>
            </v:shape>
            <w10:wrap type="none"/>
          </v:group>
        </w:pict>
      </w:r>
      <w:r>
        <w:pict>
          <v:group style="position:absolute;margin-left:362.83pt;margin-top:66.8048pt;width:113.533pt;height:0pt;mso-position-horizontal-relative:page;mso-position-vertical-relative:paragraph;z-index:-98" coordorigin="7257,1336" coordsize="2271,0">
            <v:shape style="position:absolute;left:7257;top:1336;width:2271;height:0" coordorigin="7257,1336" coordsize="2271,0" path="m7257,1336l9527,1336e" filled="f" stroked="t" strokeweight="0.779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ivi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100"/>
      </w:pPr>
      <w:r>
        <w:pict>
          <v:group style="position:absolute;margin-left:72.024pt;margin-top:63.0748pt;width:215.101pt;height:0pt;mso-position-horizontal-relative:page;mso-position-vertical-relative:paragraph;z-index:-97" coordorigin="1440,1261" coordsize="4302,0">
            <v:shape style="position:absolute;left:1440;top:1261;width:4302;height:0" coordorigin="1440,1261" coordsize="4302,0" path="m1440,1261l5742,1261e" filled="f" stroked="t" strokeweight="0.779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                                                         </w:t>
      </w:r>
      <w:r>
        <w:rPr>
          <w:rFonts w:cs="Calibri" w:hAnsi="Calibri" w:eastAsia="Calibri" w:ascii="Calibri"/>
          <w:spacing w:val="4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                                         </w:t>
      </w:r>
      <w:r>
        <w:rPr>
          <w:rFonts w:cs="Calibri" w:hAnsi="Calibri" w:eastAsia="Calibri" w:ascii="Calibri"/>
          <w:spacing w:val="4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before="11"/>
        <w:ind w:right="1095"/>
        <w:sectPr>
          <w:pgSz w:w="12240" w:h="15840"/>
          <w:pgMar w:top="1420" w:bottom="280" w:left="1340" w:right="1360"/>
        </w:sectPr>
      </w:pPr>
      <w:r>
        <w:pict>
          <v:group style="position:absolute;margin-left:360.07pt;margin-top:-39.9152pt;width:113.605pt;height:0pt;mso-position-horizontal-relative:page;mso-position-vertical-relative:paragraph;z-index:-96" coordorigin="7201,-798" coordsize="2272,0">
            <v:shape style="position:absolute;left:7201;top:-798;width:2272;height:0" coordorigin="7201,-798" coordsize="2272,0" path="m7201,-798l9473,-798e" filled="f" stroked="t" strokeweight="0.779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tinued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er(s)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6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7,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tabs>
          <w:tab w:pos="8680" w:val="left"/>
        </w:tabs>
        <w:jc w:val="left"/>
        <w:spacing w:lineRule="exact" w:line="280"/>
        <w:ind w:left="100"/>
      </w:pPr>
      <w:r>
        <w:rPr>
          <w:rFonts w:cs="Calibri" w:hAnsi="Calibri" w:eastAsia="Calibri" w:ascii="Calibri"/>
          <w:spacing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sz w:val="24"/>
          <w:szCs w:val="24"/>
        </w:rPr>
        <w:t>am</w:t>
      </w:r>
      <w:r>
        <w:rPr>
          <w:rFonts w:cs="Calibri" w:hAnsi="Calibri" w:eastAsia="Calibri" w:ascii="Calibri"/>
          <w:spacing w:val="1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sz w:val="24"/>
          <w:szCs w:val="24"/>
        </w:rPr>
        <w:t>:</w:t>
      </w:r>
      <w:r>
        <w:rPr>
          <w:rFonts w:cs="Calibri" w:hAnsi="Calibri" w:eastAsia="Calibri" w:ascii="Calibri"/>
          <w:spacing w:val="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  <w:u w:val="single" w:color="000000"/>
        </w:rPr>
        <w:t>                                                                          </w:t>
      </w:r>
      <w:r>
        <w:rPr>
          <w:rFonts w:cs="Calibri" w:hAnsi="Calibri" w:eastAsia="Calibri" w:ascii="Calibri"/>
          <w:spacing w:val="-6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-6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-6"/>
          <w:sz w:val="24"/>
          <w:szCs w:val="24"/>
        </w:rPr>
      </w:r>
      <w:r>
        <w:rPr>
          <w:rFonts w:cs="Calibri" w:hAnsi="Calibri" w:eastAsia="Calibri" w:ascii="Calibri"/>
          <w:spacing w:val="2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sz w:val="24"/>
          <w:szCs w:val="24"/>
        </w:rPr>
        <w:t>o.</w:t>
      </w:r>
      <w:r>
        <w:rPr>
          <w:rFonts w:cs="Calibri" w:hAnsi="Calibri" w:eastAsia="Calibri" w:ascii="Calibri"/>
          <w:spacing w:val="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0"/>
          <w:sz w:val="24"/>
          <w:szCs w:val="24"/>
          <w:u w:val="single" w:color="000000"/>
        </w:rPr>
        <w:tab/>
      </w:r>
      <w:r>
        <w:rPr>
          <w:rFonts w:cs="Calibri" w:hAnsi="Calibri" w:eastAsia="Calibri" w:ascii="Calibri"/>
          <w:spacing w:val="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tabs>
          <w:tab w:pos="8680" w:val="left"/>
        </w:tabs>
        <w:jc w:val="left"/>
        <w:spacing w:before="11" w:lineRule="exact" w:line="280"/>
        <w:ind w:left="100"/>
      </w:pPr>
      <w:r>
        <w:rPr>
          <w:rFonts w:cs="Calibri" w:hAnsi="Calibri" w:eastAsia="Calibri" w:ascii="Calibri"/>
          <w:spacing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sz w:val="24"/>
          <w:szCs w:val="24"/>
        </w:rPr>
        <w:t>am</w:t>
      </w:r>
      <w:r>
        <w:rPr>
          <w:rFonts w:cs="Calibri" w:hAnsi="Calibri" w:eastAsia="Calibri" w:ascii="Calibri"/>
          <w:spacing w:val="1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sz w:val="24"/>
          <w:szCs w:val="24"/>
        </w:rPr>
        <w:t>:</w:t>
      </w:r>
      <w:r>
        <w:rPr>
          <w:rFonts w:cs="Calibri" w:hAnsi="Calibri" w:eastAsia="Calibri" w:ascii="Calibri"/>
          <w:spacing w:val="-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  <w:u w:val="single" w:color="000000"/>
        </w:rPr>
        <w:t>                                                                          </w:t>
      </w:r>
      <w:r>
        <w:rPr>
          <w:rFonts w:cs="Calibri" w:hAnsi="Calibri" w:eastAsia="Calibri" w:ascii="Calibri"/>
          <w:spacing w:val="-5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-5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-5"/>
          <w:sz w:val="24"/>
          <w:szCs w:val="24"/>
        </w:rPr>
      </w:r>
      <w:r>
        <w:rPr>
          <w:rFonts w:cs="Calibri" w:hAnsi="Calibri" w:eastAsia="Calibri" w:ascii="Calibri"/>
          <w:spacing w:val="2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sz w:val="24"/>
          <w:szCs w:val="24"/>
        </w:rPr>
        <w:t>o.</w:t>
      </w:r>
      <w:r>
        <w:rPr>
          <w:rFonts w:cs="Calibri" w:hAnsi="Calibri" w:eastAsia="Calibri" w:ascii="Calibri"/>
          <w:spacing w:val="0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pacing w:val="0"/>
          <w:sz w:val="24"/>
          <w:szCs w:val="24"/>
          <w:u w:val="single" w:color="000000"/>
        </w:rPr>
        <w:tab/>
      </w:r>
      <w:r>
        <w:rPr>
          <w:rFonts w:cs="Calibri" w:hAnsi="Calibri" w:eastAsia="Calibri" w:ascii="Calibri"/>
          <w:spacing w:val="0"/>
          <w:sz w:val="24"/>
          <w:szCs w:val="24"/>
          <w:u w:val="single" w:color="000000"/>
        </w:rPr>
      </w:r>
      <w:r>
        <w:rPr>
          <w:rFonts w:cs="Calibri" w:hAnsi="Calibri" w:eastAsia="Calibri" w:ascii="Calibri"/>
          <w:spacing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100"/>
      </w:pPr>
      <w:r>
        <w:pict>
          <v:group style="position:absolute;margin-left:72.024pt;margin-top:67.3648pt;width:292.669pt;height:0pt;mso-position-horizontal-relative:page;mso-position-vertical-relative:paragraph;z-index:-95" coordorigin="1440,1347" coordsize="5853,0">
            <v:shape style="position:absolute;left:1440;top:1347;width:5853;height:0" coordorigin="1440,1347" coordsize="5853,0" path="m1440,1347l7294,1347e" filled="f" stroked="t" strokeweight="0.779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giv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irt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arri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Pl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0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ircle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: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5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spacing w:val="71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M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spacing w:val="7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L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spacing w:val="72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XL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spacing w:val="7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2"/>
          <w:w w:val="100"/>
          <w:sz w:val="32"/>
          <w:szCs w:val="32"/>
        </w:rPr>
        <w:t>X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XL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spacing w:val="67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XX</w:t>
      </w:r>
      <w:r>
        <w:rPr>
          <w:rFonts w:cs="Calibri" w:hAnsi="Calibri" w:eastAsia="Calibri" w:ascii="Calibri"/>
          <w:spacing w:val="2"/>
          <w:w w:val="100"/>
          <w:sz w:val="32"/>
          <w:szCs w:val="32"/>
        </w:rPr>
        <w:t>X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L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76"/>
        <w:ind w:left="100" w:right="101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UST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!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Commi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mail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igh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School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oj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P.O.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exas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6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7,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Tam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90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8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9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Smi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40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9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6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6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</w:p>
    <w:sectPr>
      <w:pgSz w:w="12240" w:h="15840"/>
      <w:pgMar w:top="1480" w:bottom="280" w:left="134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